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C28D" w14:textId="67DE92B8" w:rsidR="006644BE" w:rsidRDefault="006644BE" w:rsidP="006644BE"/>
    <w:p w14:paraId="4ADB3608" w14:textId="77777777" w:rsidR="006644BE" w:rsidRDefault="006644BE" w:rsidP="006644BE"/>
    <w:p w14:paraId="6E9C5550" w14:textId="77777777" w:rsidR="006644BE" w:rsidRDefault="006644BE" w:rsidP="006644BE"/>
    <w:p w14:paraId="5316D80A" w14:textId="77777777" w:rsidR="006644BE" w:rsidRDefault="006644BE" w:rsidP="006644BE"/>
    <w:p w14:paraId="56FDB212" w14:textId="77777777" w:rsidR="006644BE" w:rsidRDefault="006644BE" w:rsidP="006644BE"/>
    <w:p w14:paraId="3120D458" w14:textId="3D2C0EAE" w:rsidR="006644BE" w:rsidRPr="006644BE" w:rsidRDefault="006644BE" w:rsidP="006644BE">
      <w:pPr>
        <w:rPr>
          <w:b/>
          <w:bCs/>
          <w:sz w:val="40"/>
          <w:szCs w:val="40"/>
        </w:rPr>
      </w:pPr>
    </w:p>
    <w:p w14:paraId="43CD7A02" w14:textId="77777777" w:rsidR="006644BE" w:rsidRDefault="006644BE" w:rsidP="006644BE">
      <w:pPr>
        <w:rPr>
          <w:sz w:val="40"/>
          <w:szCs w:val="40"/>
        </w:rPr>
      </w:pPr>
      <w:r w:rsidRPr="006644BE">
        <w:rPr>
          <w:b/>
          <w:bCs/>
          <w:sz w:val="40"/>
          <w:szCs w:val="40"/>
        </w:rPr>
        <w:t>Subject:</w:t>
      </w:r>
      <w:r w:rsidRPr="006644BE">
        <w:rPr>
          <w:sz w:val="40"/>
          <w:szCs w:val="40"/>
        </w:rPr>
        <w:t xml:space="preserve"> Thank You!</w:t>
      </w:r>
    </w:p>
    <w:p w14:paraId="40988386" w14:textId="77777777" w:rsidR="00D60951" w:rsidRPr="006644BE" w:rsidRDefault="00D60951" w:rsidP="006644BE">
      <w:pPr>
        <w:rPr>
          <w:sz w:val="40"/>
          <w:szCs w:val="40"/>
        </w:rPr>
      </w:pPr>
    </w:p>
    <w:p w14:paraId="3CCE6FF3" w14:textId="157BC3B1" w:rsidR="006644BE" w:rsidRPr="006644BE" w:rsidRDefault="006644BE" w:rsidP="006644BE">
      <w:pPr>
        <w:rPr>
          <w:sz w:val="40"/>
          <w:szCs w:val="40"/>
        </w:rPr>
      </w:pPr>
      <w:r w:rsidRPr="006644BE">
        <w:rPr>
          <w:sz w:val="40"/>
          <w:szCs w:val="40"/>
        </w:rPr>
        <w:t xml:space="preserve">Hi </w:t>
      </w:r>
      <w:proofErr w:type="spellStart"/>
      <w:r>
        <w:rPr>
          <w:sz w:val="40"/>
          <w:szCs w:val="40"/>
        </w:rPr>
        <w:t>ravina</w:t>
      </w:r>
      <w:proofErr w:type="spellEnd"/>
      <w:r w:rsidRPr="006644BE">
        <w:rPr>
          <w:sz w:val="40"/>
          <w:szCs w:val="40"/>
        </w:rPr>
        <w:t>,</w:t>
      </w:r>
    </w:p>
    <w:p w14:paraId="56A99338" w14:textId="05D0A891" w:rsidR="006644BE" w:rsidRPr="006644BE" w:rsidRDefault="006644BE" w:rsidP="006644BE">
      <w:pPr>
        <w:rPr>
          <w:sz w:val="40"/>
          <w:szCs w:val="40"/>
        </w:rPr>
      </w:pPr>
      <w:r w:rsidRPr="006644BE">
        <w:rPr>
          <w:sz w:val="40"/>
          <w:szCs w:val="40"/>
        </w:rPr>
        <w:t>I hope this message finds you well. I wanted to take a moment to express my gratitude for [mention specific reason, e.g., "your guidance during the project" or "taking the time to meet with me"]. Your support truly made a difference.</w:t>
      </w:r>
    </w:p>
    <w:p w14:paraId="4AE2DFA6" w14:textId="77777777" w:rsidR="006644BE" w:rsidRPr="006644BE" w:rsidRDefault="006644BE" w:rsidP="006644BE">
      <w:pPr>
        <w:rPr>
          <w:sz w:val="40"/>
          <w:szCs w:val="40"/>
        </w:rPr>
      </w:pPr>
    </w:p>
    <w:p w14:paraId="4281B24C" w14:textId="77777777" w:rsidR="006644BE" w:rsidRPr="006644BE" w:rsidRDefault="006644BE" w:rsidP="006644BE">
      <w:pPr>
        <w:rPr>
          <w:sz w:val="40"/>
          <w:szCs w:val="40"/>
        </w:rPr>
      </w:pPr>
      <w:r w:rsidRPr="006644BE">
        <w:rPr>
          <w:sz w:val="40"/>
          <w:szCs w:val="40"/>
        </w:rPr>
        <w:t>Your insights and expertise have been incredibly valuable to me, and I’m grateful for the time and effort you dedicated. It was a pleasure working with you and learning from your experience.</w:t>
      </w:r>
    </w:p>
    <w:p w14:paraId="3DB0FFE8" w14:textId="77777777" w:rsidR="006644BE" w:rsidRPr="006644BE" w:rsidRDefault="006644BE" w:rsidP="006644BE">
      <w:pPr>
        <w:rPr>
          <w:sz w:val="40"/>
          <w:szCs w:val="40"/>
        </w:rPr>
      </w:pPr>
    </w:p>
    <w:p w14:paraId="04A1D71E" w14:textId="77777777" w:rsidR="006644BE" w:rsidRDefault="006644BE" w:rsidP="006644BE">
      <w:pPr>
        <w:rPr>
          <w:sz w:val="40"/>
          <w:szCs w:val="40"/>
        </w:rPr>
      </w:pPr>
      <w:r w:rsidRPr="006644BE">
        <w:rPr>
          <w:sz w:val="40"/>
          <w:szCs w:val="40"/>
        </w:rPr>
        <w:t>Once again, thank you for everything. I look forward to staying connected and collaborating in the future.</w:t>
      </w:r>
    </w:p>
    <w:p w14:paraId="71EE3F96" w14:textId="77777777" w:rsidR="006644BE" w:rsidRPr="006644BE" w:rsidRDefault="006644BE" w:rsidP="006644BE">
      <w:pPr>
        <w:rPr>
          <w:sz w:val="40"/>
          <w:szCs w:val="40"/>
        </w:rPr>
      </w:pPr>
    </w:p>
    <w:p w14:paraId="4FC654A4" w14:textId="366DB90F" w:rsidR="006644BE" w:rsidRPr="006644BE" w:rsidRDefault="006644BE" w:rsidP="006644BE">
      <w:pPr>
        <w:rPr>
          <w:sz w:val="40"/>
          <w:szCs w:val="40"/>
        </w:rPr>
      </w:pPr>
      <w:r w:rsidRPr="006644BE">
        <w:rPr>
          <w:sz w:val="40"/>
          <w:szCs w:val="40"/>
        </w:rPr>
        <w:t>Best regards,</w:t>
      </w:r>
      <w:r w:rsidRPr="006644BE">
        <w:rPr>
          <w:sz w:val="40"/>
          <w:szCs w:val="40"/>
        </w:rPr>
        <w:br/>
      </w:r>
      <w:r>
        <w:rPr>
          <w:sz w:val="40"/>
          <w:szCs w:val="40"/>
        </w:rPr>
        <w:t>shiwani borana</w:t>
      </w:r>
    </w:p>
    <w:p w14:paraId="278B6329" w14:textId="2C6BE7A8" w:rsidR="00A8073F" w:rsidRPr="006644BE" w:rsidRDefault="00A8073F" w:rsidP="006644BE"/>
    <w:sectPr w:rsidR="00A8073F" w:rsidRPr="006644BE" w:rsidSect="0034247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19F6"/>
    <w:multiLevelType w:val="multilevel"/>
    <w:tmpl w:val="44D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7F3F2F"/>
    <w:multiLevelType w:val="multilevel"/>
    <w:tmpl w:val="6196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8D5427"/>
    <w:multiLevelType w:val="multilevel"/>
    <w:tmpl w:val="4C9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7219E0"/>
    <w:multiLevelType w:val="multilevel"/>
    <w:tmpl w:val="BDD8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32004B6"/>
    <w:multiLevelType w:val="multilevel"/>
    <w:tmpl w:val="F140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2D0D22"/>
    <w:multiLevelType w:val="multilevel"/>
    <w:tmpl w:val="2438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3AA42F7"/>
    <w:multiLevelType w:val="multilevel"/>
    <w:tmpl w:val="9A005C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3BF6F8A"/>
    <w:multiLevelType w:val="multilevel"/>
    <w:tmpl w:val="A1C2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720C86"/>
    <w:multiLevelType w:val="multilevel"/>
    <w:tmpl w:val="5A2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E53EDD"/>
    <w:multiLevelType w:val="multilevel"/>
    <w:tmpl w:val="C2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C1314B"/>
    <w:multiLevelType w:val="multilevel"/>
    <w:tmpl w:val="9042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8AD72ED"/>
    <w:multiLevelType w:val="multilevel"/>
    <w:tmpl w:val="944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C10CE0"/>
    <w:multiLevelType w:val="multilevel"/>
    <w:tmpl w:val="4F8E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F39DF"/>
    <w:multiLevelType w:val="multilevel"/>
    <w:tmpl w:val="B69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12F501F1"/>
    <w:multiLevelType w:val="multilevel"/>
    <w:tmpl w:val="366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223C84"/>
    <w:multiLevelType w:val="multilevel"/>
    <w:tmpl w:val="9C16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392F8E"/>
    <w:multiLevelType w:val="multilevel"/>
    <w:tmpl w:val="33D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E86724"/>
    <w:multiLevelType w:val="multilevel"/>
    <w:tmpl w:val="3022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437679"/>
    <w:multiLevelType w:val="multilevel"/>
    <w:tmpl w:val="7FEA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8909E7"/>
    <w:multiLevelType w:val="multilevel"/>
    <w:tmpl w:val="31AC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972079"/>
    <w:multiLevelType w:val="multilevel"/>
    <w:tmpl w:val="F644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171C499A"/>
    <w:multiLevelType w:val="multilevel"/>
    <w:tmpl w:val="972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023778"/>
    <w:multiLevelType w:val="multilevel"/>
    <w:tmpl w:val="66FA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A4678E"/>
    <w:multiLevelType w:val="multilevel"/>
    <w:tmpl w:val="11C2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DF3C6D"/>
    <w:multiLevelType w:val="multilevel"/>
    <w:tmpl w:val="C15A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29287C"/>
    <w:multiLevelType w:val="multilevel"/>
    <w:tmpl w:val="AF26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B02B0A"/>
    <w:multiLevelType w:val="multilevel"/>
    <w:tmpl w:val="A828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887A2E"/>
    <w:multiLevelType w:val="multilevel"/>
    <w:tmpl w:val="1AD0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164FEC"/>
    <w:multiLevelType w:val="multilevel"/>
    <w:tmpl w:val="B342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9E5003"/>
    <w:multiLevelType w:val="multilevel"/>
    <w:tmpl w:val="7700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3F44F4"/>
    <w:multiLevelType w:val="multilevel"/>
    <w:tmpl w:val="ED34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92336A"/>
    <w:multiLevelType w:val="multilevel"/>
    <w:tmpl w:val="68F894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723717"/>
    <w:multiLevelType w:val="multilevel"/>
    <w:tmpl w:val="7526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6C46C4A"/>
    <w:multiLevelType w:val="multilevel"/>
    <w:tmpl w:val="62F8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3B2F7F"/>
    <w:multiLevelType w:val="multilevel"/>
    <w:tmpl w:val="BB06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155530"/>
    <w:multiLevelType w:val="multilevel"/>
    <w:tmpl w:val="C7A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1A1268"/>
    <w:multiLevelType w:val="multilevel"/>
    <w:tmpl w:val="872E9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2B8B3B79"/>
    <w:multiLevelType w:val="multilevel"/>
    <w:tmpl w:val="B18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9224F0"/>
    <w:multiLevelType w:val="multilevel"/>
    <w:tmpl w:val="62E2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F44C46"/>
    <w:multiLevelType w:val="multilevel"/>
    <w:tmpl w:val="CE1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5B2856"/>
    <w:multiLevelType w:val="multilevel"/>
    <w:tmpl w:val="6E78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0F2161"/>
    <w:multiLevelType w:val="multilevel"/>
    <w:tmpl w:val="659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CF77CA"/>
    <w:multiLevelType w:val="multilevel"/>
    <w:tmpl w:val="BC98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2F701E56"/>
    <w:multiLevelType w:val="multilevel"/>
    <w:tmpl w:val="F5D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754643"/>
    <w:multiLevelType w:val="multilevel"/>
    <w:tmpl w:val="62A4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37F54CF"/>
    <w:multiLevelType w:val="multilevel"/>
    <w:tmpl w:val="BC0A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7E744BB"/>
    <w:multiLevelType w:val="multilevel"/>
    <w:tmpl w:val="FAF4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3F6E2F"/>
    <w:multiLevelType w:val="multilevel"/>
    <w:tmpl w:val="A75A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622A14"/>
    <w:multiLevelType w:val="multilevel"/>
    <w:tmpl w:val="1E4CB2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A0937D1"/>
    <w:multiLevelType w:val="multilevel"/>
    <w:tmpl w:val="264A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7" w15:restartNumberingAfterBreak="0">
    <w:nsid w:val="3DBA463A"/>
    <w:multiLevelType w:val="multilevel"/>
    <w:tmpl w:val="BDC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07306E"/>
    <w:multiLevelType w:val="multilevel"/>
    <w:tmpl w:val="75B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2C5B77"/>
    <w:multiLevelType w:val="multilevel"/>
    <w:tmpl w:val="636E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451B684A"/>
    <w:multiLevelType w:val="multilevel"/>
    <w:tmpl w:val="3A5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3B027A"/>
    <w:multiLevelType w:val="multilevel"/>
    <w:tmpl w:val="7D5A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6EA3B35"/>
    <w:multiLevelType w:val="multilevel"/>
    <w:tmpl w:val="5C4A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5" w15:restartNumberingAfterBreak="0">
    <w:nsid w:val="49C664AA"/>
    <w:multiLevelType w:val="multilevel"/>
    <w:tmpl w:val="2E7A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0D1E08"/>
    <w:multiLevelType w:val="multilevel"/>
    <w:tmpl w:val="8E4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4E43BA"/>
    <w:multiLevelType w:val="multilevel"/>
    <w:tmpl w:val="02A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DF0C68"/>
    <w:multiLevelType w:val="multilevel"/>
    <w:tmpl w:val="6214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BD864AB"/>
    <w:multiLevelType w:val="multilevel"/>
    <w:tmpl w:val="9FB4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D37BA6"/>
    <w:multiLevelType w:val="multilevel"/>
    <w:tmpl w:val="A786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0F551D"/>
    <w:multiLevelType w:val="multilevel"/>
    <w:tmpl w:val="182A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E6A7D42"/>
    <w:multiLevelType w:val="multilevel"/>
    <w:tmpl w:val="24F8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5D3429"/>
    <w:multiLevelType w:val="multilevel"/>
    <w:tmpl w:val="B00C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6076D9"/>
    <w:multiLevelType w:val="multilevel"/>
    <w:tmpl w:val="66A40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6" w15:restartNumberingAfterBreak="0">
    <w:nsid w:val="5A647046"/>
    <w:multiLevelType w:val="multilevel"/>
    <w:tmpl w:val="0F46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C3D4D17"/>
    <w:multiLevelType w:val="multilevel"/>
    <w:tmpl w:val="7D5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C80D55"/>
    <w:multiLevelType w:val="multilevel"/>
    <w:tmpl w:val="431A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0" w15:restartNumberingAfterBreak="0">
    <w:nsid w:val="5DF302D8"/>
    <w:multiLevelType w:val="multilevel"/>
    <w:tmpl w:val="B55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842CB8"/>
    <w:multiLevelType w:val="multilevel"/>
    <w:tmpl w:val="AA2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B0456D"/>
    <w:multiLevelType w:val="multilevel"/>
    <w:tmpl w:val="47AA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F03A44"/>
    <w:multiLevelType w:val="multilevel"/>
    <w:tmpl w:val="072E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12567A"/>
    <w:multiLevelType w:val="multilevel"/>
    <w:tmpl w:val="B7C0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491361"/>
    <w:multiLevelType w:val="multilevel"/>
    <w:tmpl w:val="63E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A277BE"/>
    <w:multiLevelType w:val="multilevel"/>
    <w:tmpl w:val="EA0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830889"/>
    <w:multiLevelType w:val="multilevel"/>
    <w:tmpl w:val="6660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40C73AF"/>
    <w:multiLevelType w:val="hybridMultilevel"/>
    <w:tmpl w:val="B12A0C4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9" w15:restartNumberingAfterBreak="0">
    <w:nsid w:val="6431781D"/>
    <w:multiLevelType w:val="multilevel"/>
    <w:tmpl w:val="959C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45F54C8"/>
    <w:multiLevelType w:val="multilevel"/>
    <w:tmpl w:val="681C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6767C7E"/>
    <w:multiLevelType w:val="multilevel"/>
    <w:tmpl w:val="912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1F53EA"/>
    <w:multiLevelType w:val="multilevel"/>
    <w:tmpl w:val="F37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4B0132"/>
    <w:multiLevelType w:val="multilevel"/>
    <w:tmpl w:val="EDE4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7852361"/>
    <w:multiLevelType w:val="multilevel"/>
    <w:tmpl w:val="E566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FF1248"/>
    <w:multiLevelType w:val="multilevel"/>
    <w:tmpl w:val="1E9C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EB21D9"/>
    <w:multiLevelType w:val="multilevel"/>
    <w:tmpl w:val="8FD6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266662"/>
    <w:multiLevelType w:val="multilevel"/>
    <w:tmpl w:val="0E4E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E405BF7"/>
    <w:multiLevelType w:val="multilevel"/>
    <w:tmpl w:val="DEC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0" w15:restartNumberingAfterBreak="0">
    <w:nsid w:val="6EDC2E29"/>
    <w:multiLevelType w:val="multilevel"/>
    <w:tmpl w:val="0B0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F195B54"/>
    <w:multiLevelType w:val="multilevel"/>
    <w:tmpl w:val="BFCC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653AF1"/>
    <w:multiLevelType w:val="multilevel"/>
    <w:tmpl w:val="01C2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995A71"/>
    <w:multiLevelType w:val="hybridMultilevel"/>
    <w:tmpl w:val="FED4B750"/>
    <w:lvl w:ilvl="0" w:tplc="5D223704">
      <w:numFmt w:val="bullet"/>
      <w:lvlText w:val="•"/>
      <w:lvlJc w:val="left"/>
      <w:pPr>
        <w:ind w:left="1143" w:hanging="435"/>
      </w:pPr>
      <w:rPr>
        <w:rFonts w:ascii="Mangal" w:eastAsiaTheme="minorHAnsi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4" w15:restartNumberingAfterBreak="0">
    <w:nsid w:val="71021CEA"/>
    <w:multiLevelType w:val="multilevel"/>
    <w:tmpl w:val="01F8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B5251D"/>
    <w:multiLevelType w:val="multilevel"/>
    <w:tmpl w:val="03DA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5CD06E0"/>
    <w:multiLevelType w:val="multilevel"/>
    <w:tmpl w:val="CF5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734257"/>
    <w:multiLevelType w:val="multilevel"/>
    <w:tmpl w:val="B150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D0469C"/>
    <w:multiLevelType w:val="multilevel"/>
    <w:tmpl w:val="3AE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E73822"/>
    <w:multiLevelType w:val="multilevel"/>
    <w:tmpl w:val="6F90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8C8552B"/>
    <w:multiLevelType w:val="multilevel"/>
    <w:tmpl w:val="111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906017"/>
    <w:multiLevelType w:val="multilevel"/>
    <w:tmpl w:val="1B90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9B975C0"/>
    <w:multiLevelType w:val="multilevel"/>
    <w:tmpl w:val="1ABA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F30345"/>
    <w:multiLevelType w:val="multilevel"/>
    <w:tmpl w:val="5442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D283DFC"/>
    <w:multiLevelType w:val="multilevel"/>
    <w:tmpl w:val="3964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6" w15:restartNumberingAfterBreak="0">
    <w:nsid w:val="7E211E15"/>
    <w:multiLevelType w:val="multilevel"/>
    <w:tmpl w:val="A9AE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B17B20"/>
    <w:multiLevelType w:val="multilevel"/>
    <w:tmpl w:val="7932E6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29324">
    <w:abstractNumId w:val="85"/>
  </w:num>
  <w:num w:numId="2" w16cid:durableId="1244603043">
    <w:abstractNumId w:val="26"/>
  </w:num>
  <w:num w:numId="3" w16cid:durableId="1243878044">
    <w:abstractNumId w:val="14"/>
  </w:num>
  <w:num w:numId="4" w16cid:durableId="1700203147">
    <w:abstractNumId w:val="109"/>
  </w:num>
  <w:num w:numId="5" w16cid:durableId="2139445270">
    <w:abstractNumId w:val="34"/>
  </w:num>
  <w:num w:numId="6" w16cid:durableId="1709604237">
    <w:abstractNumId w:val="66"/>
  </w:num>
  <w:num w:numId="7" w16cid:durableId="17854384">
    <w:abstractNumId w:val="74"/>
  </w:num>
  <w:num w:numId="8" w16cid:durableId="1087649872">
    <w:abstractNumId w:val="9"/>
  </w:num>
  <w:num w:numId="9" w16cid:durableId="1115830554">
    <w:abstractNumId w:val="7"/>
  </w:num>
  <w:num w:numId="10" w16cid:durableId="1557089426">
    <w:abstractNumId w:val="6"/>
  </w:num>
  <w:num w:numId="11" w16cid:durableId="64686365">
    <w:abstractNumId w:val="5"/>
  </w:num>
  <w:num w:numId="12" w16cid:durableId="981928116">
    <w:abstractNumId w:val="4"/>
  </w:num>
  <w:num w:numId="13" w16cid:durableId="1125001141">
    <w:abstractNumId w:val="8"/>
  </w:num>
  <w:num w:numId="14" w16cid:durableId="1577785732">
    <w:abstractNumId w:val="3"/>
  </w:num>
  <w:num w:numId="15" w16cid:durableId="1136946120">
    <w:abstractNumId w:val="2"/>
  </w:num>
  <w:num w:numId="16" w16cid:durableId="1667443435">
    <w:abstractNumId w:val="1"/>
  </w:num>
  <w:num w:numId="17" w16cid:durableId="377315581">
    <w:abstractNumId w:val="0"/>
  </w:num>
  <w:num w:numId="18" w16cid:durableId="1276016151">
    <w:abstractNumId w:val="51"/>
  </w:num>
  <w:num w:numId="19" w16cid:durableId="675618140">
    <w:abstractNumId w:val="58"/>
  </w:num>
  <w:num w:numId="20" w16cid:durableId="1569223062">
    <w:abstractNumId w:val="89"/>
  </w:num>
  <w:num w:numId="21" w16cid:durableId="1805732639">
    <w:abstractNumId w:val="70"/>
  </w:num>
  <w:num w:numId="22" w16cid:durableId="1422019713">
    <w:abstractNumId w:val="22"/>
  </w:num>
  <w:num w:numId="23" w16cid:durableId="9262053">
    <w:abstractNumId w:val="125"/>
  </w:num>
  <w:num w:numId="24" w16cid:durableId="2110542352">
    <w:abstractNumId w:val="98"/>
  </w:num>
  <w:num w:numId="25" w16cid:durableId="1255358038">
    <w:abstractNumId w:val="113"/>
  </w:num>
  <w:num w:numId="26" w16cid:durableId="1149664696">
    <w:abstractNumId w:val="54"/>
  </w:num>
  <w:num w:numId="27" w16cid:durableId="212810852">
    <w:abstractNumId w:val="90"/>
  </w:num>
  <w:num w:numId="28" w16cid:durableId="407847823">
    <w:abstractNumId w:val="11"/>
  </w:num>
  <w:num w:numId="29" w16cid:durableId="1992907207">
    <w:abstractNumId w:val="29"/>
  </w:num>
  <w:num w:numId="30" w16cid:durableId="2083601458">
    <w:abstractNumId w:val="114"/>
  </w:num>
  <w:num w:numId="31" w16cid:durableId="1790314940">
    <w:abstractNumId w:val="122"/>
  </w:num>
  <w:num w:numId="32" w16cid:durableId="272591173">
    <w:abstractNumId w:val="59"/>
  </w:num>
  <w:num w:numId="33" w16cid:durableId="1171523595">
    <w:abstractNumId w:val="86"/>
  </w:num>
  <w:num w:numId="34" w16cid:durableId="971716481">
    <w:abstractNumId w:val="49"/>
  </w:num>
  <w:num w:numId="35" w16cid:durableId="1413157186">
    <w:abstractNumId w:val="39"/>
  </w:num>
  <w:num w:numId="36" w16cid:durableId="1574509434">
    <w:abstractNumId w:val="71"/>
  </w:num>
  <w:num w:numId="37" w16cid:durableId="435683593">
    <w:abstractNumId w:val="41"/>
  </w:num>
  <w:num w:numId="38" w16cid:durableId="52435037">
    <w:abstractNumId w:val="76"/>
  </w:num>
  <w:num w:numId="39" w16cid:durableId="148135174">
    <w:abstractNumId w:val="95"/>
  </w:num>
  <w:num w:numId="40" w16cid:durableId="1052532881">
    <w:abstractNumId w:val="116"/>
  </w:num>
  <w:num w:numId="41" w16cid:durableId="1951426672">
    <w:abstractNumId w:val="104"/>
  </w:num>
  <w:num w:numId="42" w16cid:durableId="1417703472">
    <w:abstractNumId w:val="79"/>
  </w:num>
  <w:num w:numId="43" w16cid:durableId="1313828590">
    <w:abstractNumId w:val="67"/>
  </w:num>
  <w:num w:numId="44" w16cid:durableId="1966157725">
    <w:abstractNumId w:val="108"/>
  </w:num>
  <w:num w:numId="45" w16cid:durableId="878051892">
    <w:abstractNumId w:val="28"/>
  </w:num>
  <w:num w:numId="46" w16cid:durableId="1780640410">
    <w:abstractNumId w:val="96"/>
  </w:num>
  <w:num w:numId="47" w16cid:durableId="1270087866">
    <w:abstractNumId w:val="112"/>
  </w:num>
  <w:num w:numId="48" w16cid:durableId="1421025348">
    <w:abstractNumId w:val="10"/>
  </w:num>
  <w:num w:numId="49" w16cid:durableId="206188842">
    <w:abstractNumId w:val="19"/>
  </w:num>
  <w:num w:numId="50" w16cid:durableId="1383628718">
    <w:abstractNumId w:val="63"/>
  </w:num>
  <w:num w:numId="51" w16cid:durableId="2015721607">
    <w:abstractNumId w:val="62"/>
  </w:num>
  <w:num w:numId="52" w16cid:durableId="897016559">
    <w:abstractNumId w:val="111"/>
  </w:num>
  <w:num w:numId="53" w16cid:durableId="1562448240">
    <w:abstractNumId w:val="36"/>
  </w:num>
  <w:num w:numId="54" w16cid:durableId="767821405">
    <w:abstractNumId w:val="13"/>
  </w:num>
  <w:num w:numId="55" w16cid:durableId="1577787845">
    <w:abstractNumId w:val="84"/>
  </w:num>
  <w:num w:numId="56" w16cid:durableId="541939452">
    <w:abstractNumId w:val="50"/>
  </w:num>
  <w:num w:numId="57" w16cid:durableId="581842784">
    <w:abstractNumId w:val="17"/>
  </w:num>
  <w:num w:numId="58" w16cid:durableId="822163462">
    <w:abstractNumId w:val="127"/>
  </w:num>
  <w:num w:numId="59" w16cid:durableId="48505384">
    <w:abstractNumId w:val="64"/>
  </w:num>
  <w:num w:numId="60" w16cid:durableId="289635000">
    <w:abstractNumId w:val="45"/>
  </w:num>
  <w:num w:numId="61" w16cid:durableId="1100763831">
    <w:abstractNumId w:val="99"/>
  </w:num>
  <w:num w:numId="62" w16cid:durableId="511146222">
    <w:abstractNumId w:val="94"/>
  </w:num>
  <w:num w:numId="63" w16cid:durableId="2097433972">
    <w:abstractNumId w:val="68"/>
  </w:num>
  <w:num w:numId="64" w16cid:durableId="1189611204">
    <w:abstractNumId w:val="107"/>
  </w:num>
  <w:num w:numId="65" w16cid:durableId="786003752">
    <w:abstractNumId w:val="87"/>
  </w:num>
  <w:num w:numId="66" w16cid:durableId="127364414">
    <w:abstractNumId w:val="73"/>
  </w:num>
  <w:num w:numId="67" w16cid:durableId="1151017563">
    <w:abstractNumId w:val="46"/>
  </w:num>
  <w:num w:numId="68" w16cid:durableId="1511289750">
    <w:abstractNumId w:val="30"/>
  </w:num>
  <w:num w:numId="69" w16cid:durableId="1254708134">
    <w:abstractNumId w:val="33"/>
  </w:num>
  <w:num w:numId="70" w16cid:durableId="1377124703">
    <w:abstractNumId w:val="35"/>
  </w:num>
  <w:num w:numId="71" w16cid:durableId="1108239490">
    <w:abstractNumId w:val="38"/>
  </w:num>
  <w:num w:numId="72" w16cid:durableId="1351493003">
    <w:abstractNumId w:val="23"/>
  </w:num>
  <w:num w:numId="73" w16cid:durableId="1880162780">
    <w:abstractNumId w:val="81"/>
  </w:num>
  <w:num w:numId="74" w16cid:durableId="1864052459">
    <w:abstractNumId w:val="27"/>
  </w:num>
  <w:num w:numId="75" w16cid:durableId="828637199">
    <w:abstractNumId w:val="24"/>
  </w:num>
  <w:num w:numId="76" w16cid:durableId="2036227397">
    <w:abstractNumId w:val="93"/>
  </w:num>
  <w:num w:numId="77" w16cid:durableId="614337136">
    <w:abstractNumId w:val="82"/>
  </w:num>
  <w:num w:numId="78" w16cid:durableId="190993759">
    <w:abstractNumId w:val="57"/>
  </w:num>
  <w:num w:numId="79" w16cid:durableId="1686058819">
    <w:abstractNumId w:val="119"/>
  </w:num>
  <w:num w:numId="80" w16cid:durableId="281765628">
    <w:abstractNumId w:val="60"/>
  </w:num>
  <w:num w:numId="81" w16cid:durableId="1911113290">
    <w:abstractNumId w:val="37"/>
  </w:num>
  <w:num w:numId="82" w16cid:durableId="916787096">
    <w:abstractNumId w:val="16"/>
  </w:num>
  <w:num w:numId="83" w16cid:durableId="316306178">
    <w:abstractNumId w:val="124"/>
  </w:num>
  <w:num w:numId="84" w16cid:durableId="367802186">
    <w:abstractNumId w:val="92"/>
  </w:num>
  <w:num w:numId="85" w16cid:durableId="1033532278">
    <w:abstractNumId w:val="65"/>
  </w:num>
  <w:num w:numId="86" w16cid:durableId="1745756197">
    <w:abstractNumId w:val="83"/>
  </w:num>
  <w:num w:numId="87" w16cid:durableId="1985967276">
    <w:abstractNumId w:val="52"/>
  </w:num>
  <w:num w:numId="88" w16cid:durableId="172384615">
    <w:abstractNumId w:val="47"/>
  </w:num>
  <w:num w:numId="89" w16cid:durableId="890535872">
    <w:abstractNumId w:val="103"/>
  </w:num>
  <w:num w:numId="90" w16cid:durableId="513812195">
    <w:abstractNumId w:val="77"/>
  </w:num>
  <w:num w:numId="91" w16cid:durableId="494959298">
    <w:abstractNumId w:val="12"/>
  </w:num>
  <w:num w:numId="92" w16cid:durableId="1598051252">
    <w:abstractNumId w:val="15"/>
  </w:num>
  <w:num w:numId="93" w16cid:durableId="1253665890">
    <w:abstractNumId w:val="123"/>
  </w:num>
  <w:num w:numId="94" w16cid:durableId="1624771988">
    <w:abstractNumId w:val="25"/>
  </w:num>
  <w:num w:numId="95" w16cid:durableId="1180855334">
    <w:abstractNumId w:val="53"/>
  </w:num>
  <w:num w:numId="96" w16cid:durableId="498736097">
    <w:abstractNumId w:val="101"/>
  </w:num>
  <w:num w:numId="97" w16cid:durableId="1226523105">
    <w:abstractNumId w:val="110"/>
  </w:num>
  <w:num w:numId="98" w16cid:durableId="1999310921">
    <w:abstractNumId w:val="91"/>
  </w:num>
  <w:num w:numId="99" w16cid:durableId="830146397">
    <w:abstractNumId w:val="117"/>
  </w:num>
  <w:num w:numId="100" w16cid:durableId="1582442837">
    <w:abstractNumId w:val="97"/>
  </w:num>
  <w:num w:numId="101" w16cid:durableId="1569874962">
    <w:abstractNumId w:val="106"/>
  </w:num>
  <w:num w:numId="102" w16cid:durableId="1030912429">
    <w:abstractNumId w:val="78"/>
  </w:num>
  <w:num w:numId="103" w16cid:durableId="1399597860">
    <w:abstractNumId w:val="20"/>
  </w:num>
  <w:num w:numId="104" w16cid:durableId="701856541">
    <w:abstractNumId w:val="69"/>
  </w:num>
  <w:num w:numId="105" w16cid:durableId="1448038083">
    <w:abstractNumId w:val="126"/>
  </w:num>
  <w:num w:numId="106" w16cid:durableId="1430467306">
    <w:abstractNumId w:val="80"/>
  </w:num>
  <w:num w:numId="107" w16cid:durableId="424696172">
    <w:abstractNumId w:val="115"/>
  </w:num>
  <w:num w:numId="108" w16cid:durableId="204218673">
    <w:abstractNumId w:val="105"/>
  </w:num>
  <w:num w:numId="109" w16cid:durableId="592930991">
    <w:abstractNumId w:val="21"/>
  </w:num>
  <w:num w:numId="110" w16cid:durableId="1212185589">
    <w:abstractNumId w:val="40"/>
  </w:num>
  <w:num w:numId="111" w16cid:durableId="733432028">
    <w:abstractNumId w:val="48"/>
  </w:num>
  <w:num w:numId="112" w16cid:durableId="738333037">
    <w:abstractNumId w:val="61"/>
  </w:num>
  <w:num w:numId="113" w16cid:durableId="232740773">
    <w:abstractNumId w:val="31"/>
  </w:num>
  <w:num w:numId="114" w16cid:durableId="1608999846">
    <w:abstractNumId w:val="43"/>
  </w:num>
  <w:num w:numId="115" w16cid:durableId="649483385">
    <w:abstractNumId w:val="32"/>
  </w:num>
  <w:num w:numId="116" w16cid:durableId="248780741">
    <w:abstractNumId w:val="72"/>
  </w:num>
  <w:num w:numId="117" w16cid:durableId="1330598465">
    <w:abstractNumId w:val="121"/>
  </w:num>
  <w:num w:numId="118" w16cid:durableId="348332404">
    <w:abstractNumId w:val="88"/>
  </w:num>
  <w:num w:numId="119" w16cid:durableId="1948154170">
    <w:abstractNumId w:val="44"/>
  </w:num>
  <w:num w:numId="120" w16cid:durableId="250087272">
    <w:abstractNumId w:val="118"/>
  </w:num>
  <w:num w:numId="121" w16cid:durableId="557325386">
    <w:abstractNumId w:val="102"/>
  </w:num>
  <w:num w:numId="122" w16cid:durableId="1994602531">
    <w:abstractNumId w:val="18"/>
  </w:num>
  <w:num w:numId="123" w16cid:durableId="1842230242">
    <w:abstractNumId w:val="100"/>
  </w:num>
  <w:num w:numId="124" w16cid:durableId="673191304">
    <w:abstractNumId w:val="56"/>
  </w:num>
  <w:num w:numId="125" w16cid:durableId="171532051">
    <w:abstractNumId w:val="75"/>
  </w:num>
  <w:num w:numId="126" w16cid:durableId="936792959">
    <w:abstractNumId w:val="55"/>
  </w:num>
  <w:num w:numId="127" w16cid:durableId="443378869">
    <w:abstractNumId w:val="120"/>
  </w:num>
  <w:num w:numId="128" w16cid:durableId="109930156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A15"/>
    <w:rsid w:val="001C39DD"/>
    <w:rsid w:val="001F71B8"/>
    <w:rsid w:val="0034247A"/>
    <w:rsid w:val="00406CCE"/>
    <w:rsid w:val="00452D91"/>
    <w:rsid w:val="004F737C"/>
    <w:rsid w:val="005147C2"/>
    <w:rsid w:val="00645252"/>
    <w:rsid w:val="0066363C"/>
    <w:rsid w:val="00663A15"/>
    <w:rsid w:val="006644BE"/>
    <w:rsid w:val="00671358"/>
    <w:rsid w:val="006918C9"/>
    <w:rsid w:val="006D3D74"/>
    <w:rsid w:val="006F6E1A"/>
    <w:rsid w:val="00741CE0"/>
    <w:rsid w:val="00782FDC"/>
    <w:rsid w:val="007A6813"/>
    <w:rsid w:val="007B34BA"/>
    <w:rsid w:val="0083569A"/>
    <w:rsid w:val="008C784C"/>
    <w:rsid w:val="0091355A"/>
    <w:rsid w:val="00926F46"/>
    <w:rsid w:val="00971305"/>
    <w:rsid w:val="00A534FE"/>
    <w:rsid w:val="00A8073F"/>
    <w:rsid w:val="00A9204E"/>
    <w:rsid w:val="00BD3E29"/>
    <w:rsid w:val="00D14B39"/>
    <w:rsid w:val="00D60951"/>
    <w:rsid w:val="00DD6E9E"/>
    <w:rsid w:val="00F2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156C"/>
  <w15:chartTrackingRefBased/>
  <w15:docId w15:val="{74BB2BF4-7B97-4582-A8AA-B06AB672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636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073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47A"/>
    <w:pPr>
      <w:spacing w:after="160"/>
      <w:ind w:left="720"/>
      <w:contextualSpacing/>
    </w:pPr>
    <w:rPr>
      <w:rFonts w:ascii="Times New Roman" w:hAnsi="Times New Roman"/>
      <w:kern w:val="2"/>
      <w:sz w:val="28"/>
      <w:lang w:val="ru-RU"/>
      <w14:ligatures w14:val="standardContextual"/>
    </w:rPr>
  </w:style>
  <w:style w:type="paragraph" w:styleId="NoSpacing">
    <w:name w:val="No Spacing"/>
    <w:uiPriority w:val="1"/>
    <w:qFormat/>
    <w:rsid w:val="0034247A"/>
    <w:rPr>
      <w:rFonts w:ascii="Times New Roman" w:hAnsi="Times New Roman"/>
      <w:kern w:val="2"/>
      <w:sz w:val="28"/>
      <w:lang w:val="ru-RU"/>
      <w14:ligatures w14:val="standardContextual"/>
    </w:rPr>
  </w:style>
  <w:style w:type="character" w:customStyle="1" w:styleId="hljs-keyword">
    <w:name w:val="hljs-keyword"/>
    <w:basedOn w:val="DefaultParagraphFont"/>
    <w:rsid w:val="0034247A"/>
  </w:style>
  <w:style w:type="character" w:customStyle="1" w:styleId="hljs-title">
    <w:name w:val="hljs-title"/>
    <w:basedOn w:val="DefaultParagraphFont"/>
    <w:rsid w:val="0034247A"/>
  </w:style>
  <w:style w:type="character" w:customStyle="1" w:styleId="hljs-params">
    <w:name w:val="hljs-params"/>
    <w:basedOn w:val="DefaultParagraphFont"/>
    <w:rsid w:val="00342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6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6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AAE18C-5CC0-4CDB-ABAB-C89AF837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shiwani borana</cp:lastModifiedBy>
  <cp:revision>10</cp:revision>
  <dcterms:created xsi:type="dcterms:W3CDTF">2024-10-04T12:52:00Z</dcterms:created>
  <dcterms:modified xsi:type="dcterms:W3CDTF">2024-12-09T08:22:00Z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